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3E4" w:rsidRPr="00847618" w:rsidRDefault="00A133E4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>This is for the old homework.</w:t>
      </w:r>
    </w:p>
    <w:p w:rsidR="00A133E4" w:rsidRPr="00847618" w:rsidRDefault="00A133E4">
      <w:pPr>
        <w:rPr>
          <w:rFonts w:cstheme="minorHAnsi"/>
          <w:sz w:val="24"/>
          <w:szCs w:val="24"/>
        </w:rPr>
      </w:pPr>
    </w:p>
    <w:p w:rsidR="00A9204E" w:rsidRPr="00847618" w:rsidRDefault="00D77DB6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>Flask Routes</w:t>
      </w:r>
      <w:bookmarkStart w:id="0" w:name="_GoBack"/>
      <w:bookmarkEnd w:id="0"/>
    </w:p>
    <w:p w:rsidR="00D77DB6" w:rsidRPr="00847618" w:rsidRDefault="00D77DB6">
      <w:pPr>
        <w:rPr>
          <w:rFonts w:cstheme="minorHAnsi"/>
          <w:sz w:val="24"/>
          <w:szCs w:val="24"/>
        </w:rPr>
      </w:pPr>
    </w:p>
    <w:p w:rsidR="00D77DB6" w:rsidRPr="00847618" w:rsidRDefault="00D77DB6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>First part is just basic HTML to list the text and clickable link on the page.</w:t>
      </w: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>&lt;h1&gt; is the header</w:t>
      </w: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>&lt;ul&gt;&lt;li&gt;is an unordered list</w:t>
      </w: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 xml:space="preserve">&lt;a </w:t>
      </w:r>
      <w:proofErr w:type="spellStart"/>
      <w:r w:rsidRPr="00847618">
        <w:rPr>
          <w:rFonts w:cstheme="minorHAnsi"/>
          <w:sz w:val="24"/>
          <w:szCs w:val="24"/>
        </w:rPr>
        <w:t>href</w:t>
      </w:r>
      <w:proofErr w:type="spellEnd"/>
      <w:r w:rsidRPr="00847618">
        <w:rPr>
          <w:rFonts w:cstheme="minorHAnsi"/>
          <w:sz w:val="24"/>
          <w:szCs w:val="24"/>
        </w:rPr>
        <w:t xml:space="preserve">&gt; is the link. The text that follows is what visitors see. </w:t>
      </w:r>
    </w:p>
    <w:p w:rsidR="00D77DB6" w:rsidRPr="00847618" w:rsidRDefault="00D77DB6">
      <w:pPr>
        <w:rPr>
          <w:rFonts w:cstheme="minorHAnsi"/>
          <w:sz w:val="24"/>
          <w:szCs w:val="24"/>
        </w:rPr>
      </w:pPr>
    </w:p>
    <w:p w:rsidR="00D77DB6" w:rsidRPr="00847618" w:rsidRDefault="00D77DB6">
      <w:pPr>
        <w:rPr>
          <w:rFonts w:cstheme="minorHAnsi"/>
          <w:color w:val="3E4349"/>
          <w:sz w:val="24"/>
          <w:szCs w:val="24"/>
          <w:shd w:val="clear" w:color="auto" w:fill="FFFFFF"/>
        </w:rPr>
      </w:pPr>
      <w:r w:rsidRPr="00847618">
        <w:rPr>
          <w:rFonts w:cstheme="minorHAnsi"/>
          <w:sz w:val="24"/>
          <w:szCs w:val="24"/>
        </w:rPr>
        <w:t>The @</w:t>
      </w:r>
      <w:proofErr w:type="spellStart"/>
      <w:proofErr w:type="gramStart"/>
      <w:r w:rsidRPr="00847618">
        <w:rPr>
          <w:rFonts w:cstheme="minorHAnsi"/>
          <w:sz w:val="24"/>
          <w:szCs w:val="24"/>
        </w:rPr>
        <w:t>app.route</w:t>
      </w:r>
      <w:proofErr w:type="spellEnd"/>
      <w:proofErr w:type="gramEnd"/>
      <w:r w:rsidRPr="00847618">
        <w:rPr>
          <w:rFonts w:cstheme="minorHAnsi"/>
          <w:sz w:val="24"/>
          <w:szCs w:val="24"/>
        </w:rPr>
        <w:t xml:space="preserve"> </w:t>
      </w:r>
      <w:r w:rsidRPr="00847618">
        <w:rPr>
          <w:rFonts w:cstheme="minorHAnsi"/>
          <w:color w:val="3E4349"/>
          <w:sz w:val="24"/>
          <w:szCs w:val="24"/>
          <w:shd w:val="clear" w:color="auto" w:fill="FFFFFF"/>
        </w:rPr>
        <w:t xml:space="preserve">tells Flask what URL should trigger which function. </w:t>
      </w:r>
      <w:proofErr w:type="gramStart"/>
      <w:r w:rsidRPr="00847618">
        <w:rPr>
          <w:rFonts w:cstheme="minorHAnsi"/>
          <w:color w:val="3E4349"/>
          <w:sz w:val="24"/>
          <w:szCs w:val="24"/>
          <w:shd w:val="clear" w:color="auto" w:fill="FFFFFF"/>
        </w:rPr>
        <w:t>So</w:t>
      </w:r>
      <w:proofErr w:type="gramEnd"/>
      <w:r w:rsidRPr="00847618">
        <w:rPr>
          <w:rFonts w:cstheme="minorHAnsi"/>
          <w:color w:val="3E4349"/>
          <w:sz w:val="24"/>
          <w:szCs w:val="24"/>
          <w:shd w:val="clear" w:color="auto" w:fill="FFFFFF"/>
        </w:rPr>
        <w:t xml:space="preserve"> when someone clicks on the precipitation link, the precipitation function is triggered. </w:t>
      </w:r>
    </w:p>
    <w:p w:rsidR="00D77DB6" w:rsidRPr="00847618" w:rsidRDefault="00D77DB6">
      <w:pPr>
        <w:rPr>
          <w:rFonts w:cstheme="minorHAnsi"/>
          <w:sz w:val="24"/>
          <w:szCs w:val="24"/>
        </w:rPr>
      </w:pPr>
    </w:p>
    <w:p w:rsidR="00D77DB6" w:rsidRPr="00847618" w:rsidRDefault="00D77DB6">
      <w:pPr>
        <w:rPr>
          <w:rFonts w:cstheme="minorHAnsi"/>
          <w:sz w:val="24"/>
          <w:szCs w:val="24"/>
        </w:rPr>
      </w:pPr>
      <w:proofErr w:type="spellStart"/>
      <w:r w:rsidRPr="00847618">
        <w:rPr>
          <w:rFonts w:cstheme="minorHAnsi"/>
          <w:sz w:val="24"/>
          <w:szCs w:val="24"/>
        </w:rPr>
        <w:t>max_date</w:t>
      </w:r>
      <w:proofErr w:type="spellEnd"/>
      <w:r w:rsidRPr="00847618">
        <w:rPr>
          <w:rFonts w:cstheme="minorHAnsi"/>
          <w:sz w:val="24"/>
          <w:szCs w:val="24"/>
        </w:rPr>
        <w:t xml:space="preserve"> = </w:t>
      </w:r>
      <w:proofErr w:type="gramStart"/>
      <w:r w:rsidRPr="00847618">
        <w:rPr>
          <w:rFonts w:cstheme="minorHAnsi"/>
          <w:sz w:val="24"/>
          <w:szCs w:val="24"/>
        </w:rPr>
        <w:t>session.query</w:t>
      </w:r>
      <w:proofErr w:type="gramEnd"/>
      <w:r w:rsidRPr="00847618">
        <w:rPr>
          <w:rFonts w:cstheme="minorHAnsi"/>
          <w:sz w:val="24"/>
          <w:szCs w:val="24"/>
        </w:rPr>
        <w:t>(Measurement.date).order_by(Measurement.date.desc()).first()</w:t>
      </w:r>
    </w:p>
    <w:p w:rsidR="00324992" w:rsidRPr="00847618" w:rsidRDefault="00D77DB6" w:rsidP="00324992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="00177232" w:rsidRPr="00847618">
        <w:rPr>
          <w:rFonts w:cstheme="minorHAnsi"/>
          <w:sz w:val="24"/>
          <w:szCs w:val="24"/>
        </w:rPr>
        <w:t xml:space="preserve">This is finding the measurement dates, putting them in descending order and </w:t>
      </w:r>
      <w:r w:rsidR="00A72938" w:rsidRPr="00847618">
        <w:rPr>
          <w:rFonts w:cstheme="minorHAnsi"/>
          <w:sz w:val="24"/>
          <w:szCs w:val="24"/>
        </w:rPr>
        <w:t>returning the first result.</w:t>
      </w:r>
    </w:p>
    <w:p w:rsidR="00324992" w:rsidRPr="00847618" w:rsidRDefault="00324992">
      <w:pPr>
        <w:rPr>
          <w:rFonts w:cstheme="minorHAnsi"/>
          <w:sz w:val="24"/>
          <w:szCs w:val="24"/>
        </w:rPr>
      </w:pPr>
    </w:p>
    <w:p w:rsidR="00324992" w:rsidRPr="00847618" w:rsidRDefault="00324992">
      <w:pPr>
        <w:rPr>
          <w:rFonts w:cstheme="minorHAnsi"/>
          <w:sz w:val="24"/>
          <w:szCs w:val="24"/>
        </w:rPr>
      </w:pPr>
      <w:proofErr w:type="spellStart"/>
      <w:r w:rsidRPr="00847618">
        <w:rPr>
          <w:rFonts w:cstheme="minorHAnsi"/>
          <w:sz w:val="24"/>
          <w:szCs w:val="24"/>
        </w:rPr>
        <w:t>max_date</w:t>
      </w:r>
      <w:proofErr w:type="spellEnd"/>
      <w:r w:rsidRPr="00847618">
        <w:rPr>
          <w:rFonts w:cstheme="minorHAnsi"/>
          <w:sz w:val="24"/>
          <w:szCs w:val="24"/>
        </w:rPr>
        <w:t xml:space="preserve"> = </w:t>
      </w:r>
      <w:proofErr w:type="spellStart"/>
      <w:r w:rsidRPr="00847618">
        <w:rPr>
          <w:rFonts w:cstheme="minorHAnsi"/>
          <w:sz w:val="24"/>
          <w:szCs w:val="24"/>
        </w:rPr>
        <w:t>max_</w:t>
      </w:r>
      <w:proofErr w:type="gramStart"/>
      <w:r w:rsidRPr="00847618">
        <w:rPr>
          <w:rFonts w:cstheme="minorHAnsi"/>
          <w:sz w:val="24"/>
          <w:szCs w:val="24"/>
        </w:rPr>
        <w:t>date</w:t>
      </w:r>
      <w:proofErr w:type="spellEnd"/>
      <w:r w:rsidRPr="00847618">
        <w:rPr>
          <w:rFonts w:cstheme="minorHAnsi"/>
          <w:sz w:val="24"/>
          <w:szCs w:val="24"/>
        </w:rPr>
        <w:t>[</w:t>
      </w:r>
      <w:proofErr w:type="gramEnd"/>
      <w:r w:rsidRPr="00847618">
        <w:rPr>
          <w:rFonts w:cstheme="minorHAnsi"/>
          <w:sz w:val="24"/>
          <w:szCs w:val="24"/>
        </w:rPr>
        <w:t>0]</w:t>
      </w:r>
    </w:p>
    <w:p w:rsidR="00324992" w:rsidRPr="00847618" w:rsidRDefault="00324992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="00A72938" w:rsidRPr="00847618">
        <w:rPr>
          <w:rFonts w:cstheme="minorHAnsi"/>
          <w:sz w:val="24"/>
          <w:szCs w:val="24"/>
        </w:rPr>
        <w:t>Makes it a tuple.</w:t>
      </w:r>
    </w:p>
    <w:p w:rsidR="00324992" w:rsidRPr="00847618" w:rsidRDefault="00324992">
      <w:pPr>
        <w:rPr>
          <w:rFonts w:cstheme="minorHAnsi"/>
          <w:sz w:val="24"/>
          <w:szCs w:val="24"/>
        </w:rPr>
      </w:pPr>
    </w:p>
    <w:p w:rsidR="00324992" w:rsidRPr="00847618" w:rsidRDefault="00324992">
      <w:pPr>
        <w:rPr>
          <w:rFonts w:cstheme="minorHAnsi"/>
          <w:sz w:val="24"/>
          <w:szCs w:val="24"/>
        </w:rPr>
      </w:pPr>
      <w:proofErr w:type="spellStart"/>
      <w:r w:rsidRPr="00847618">
        <w:rPr>
          <w:rFonts w:cstheme="minorHAnsi"/>
          <w:sz w:val="24"/>
          <w:szCs w:val="24"/>
        </w:rPr>
        <w:t>year_ago</w:t>
      </w:r>
      <w:proofErr w:type="spellEnd"/>
      <w:r w:rsidRPr="008476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47618">
        <w:rPr>
          <w:rFonts w:cstheme="minorHAnsi"/>
          <w:sz w:val="24"/>
          <w:szCs w:val="24"/>
        </w:rPr>
        <w:t>dt.datetime</w:t>
      </w:r>
      <w:proofErr w:type="gramEnd"/>
      <w:r w:rsidRPr="00847618">
        <w:rPr>
          <w:rFonts w:cstheme="minorHAnsi"/>
          <w:sz w:val="24"/>
          <w:szCs w:val="24"/>
        </w:rPr>
        <w:t>.strptime</w:t>
      </w:r>
      <w:proofErr w:type="spellEnd"/>
      <w:r w:rsidRPr="00847618">
        <w:rPr>
          <w:rFonts w:cstheme="minorHAnsi"/>
          <w:sz w:val="24"/>
          <w:szCs w:val="24"/>
        </w:rPr>
        <w:t>(</w:t>
      </w:r>
      <w:proofErr w:type="spellStart"/>
      <w:r w:rsidRPr="00847618">
        <w:rPr>
          <w:rFonts w:cstheme="minorHAnsi"/>
          <w:sz w:val="24"/>
          <w:szCs w:val="24"/>
        </w:rPr>
        <w:t>max_date</w:t>
      </w:r>
      <w:proofErr w:type="spellEnd"/>
      <w:r w:rsidRPr="00847618">
        <w:rPr>
          <w:rFonts w:cstheme="minorHAnsi"/>
          <w:sz w:val="24"/>
          <w:szCs w:val="24"/>
        </w:rPr>
        <w:t xml:space="preserve">, "%Y-%m-%d") - </w:t>
      </w:r>
      <w:proofErr w:type="spellStart"/>
      <w:r w:rsidRPr="00847618">
        <w:rPr>
          <w:rFonts w:cstheme="minorHAnsi"/>
          <w:sz w:val="24"/>
          <w:szCs w:val="24"/>
        </w:rPr>
        <w:t>dt.timedelta</w:t>
      </w:r>
      <w:proofErr w:type="spellEnd"/>
      <w:r w:rsidRPr="00847618">
        <w:rPr>
          <w:rFonts w:cstheme="minorHAnsi"/>
          <w:sz w:val="24"/>
          <w:szCs w:val="24"/>
        </w:rPr>
        <w:t>(days=366)</w:t>
      </w:r>
    </w:p>
    <w:p w:rsidR="00324992" w:rsidRPr="00847618" w:rsidRDefault="00324992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="00A72938" w:rsidRPr="00847618">
        <w:rPr>
          <w:rFonts w:cstheme="minorHAnsi"/>
          <w:sz w:val="24"/>
          <w:szCs w:val="24"/>
        </w:rPr>
        <w:t xml:space="preserve">Formats the date and returns data going back a year. </w:t>
      </w:r>
    </w:p>
    <w:p w:rsidR="00A72938" w:rsidRPr="00847618" w:rsidRDefault="00A72938">
      <w:pPr>
        <w:rPr>
          <w:rFonts w:cstheme="minorHAnsi"/>
          <w:sz w:val="24"/>
          <w:szCs w:val="24"/>
        </w:rPr>
      </w:pPr>
    </w:p>
    <w:p w:rsidR="00A72938" w:rsidRPr="00847618" w:rsidRDefault="00A72938">
      <w:pPr>
        <w:rPr>
          <w:rFonts w:cstheme="minorHAnsi"/>
          <w:sz w:val="24"/>
          <w:szCs w:val="24"/>
        </w:rPr>
      </w:pPr>
      <w:proofErr w:type="spellStart"/>
      <w:r w:rsidRPr="00847618">
        <w:rPr>
          <w:rFonts w:cstheme="minorHAnsi"/>
          <w:sz w:val="24"/>
          <w:szCs w:val="24"/>
        </w:rPr>
        <w:t>results_precipitation</w:t>
      </w:r>
      <w:proofErr w:type="spellEnd"/>
      <w:r w:rsidRPr="0084761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847618">
        <w:rPr>
          <w:rFonts w:cstheme="minorHAnsi"/>
          <w:sz w:val="24"/>
          <w:szCs w:val="24"/>
        </w:rPr>
        <w:t>session.query</w:t>
      </w:r>
      <w:proofErr w:type="spellEnd"/>
      <w:proofErr w:type="gramEnd"/>
      <w:r w:rsidRPr="00847618">
        <w:rPr>
          <w:rFonts w:cstheme="minorHAnsi"/>
          <w:sz w:val="24"/>
          <w:szCs w:val="24"/>
        </w:rPr>
        <w:t>(</w:t>
      </w:r>
      <w:proofErr w:type="spellStart"/>
      <w:r w:rsidRPr="00847618">
        <w:rPr>
          <w:rFonts w:cstheme="minorHAnsi"/>
          <w:sz w:val="24"/>
          <w:szCs w:val="24"/>
        </w:rPr>
        <w:t>Measurement.date</w:t>
      </w:r>
      <w:proofErr w:type="spellEnd"/>
      <w:r w:rsidRPr="00847618">
        <w:rPr>
          <w:rFonts w:cstheme="minorHAnsi"/>
          <w:sz w:val="24"/>
          <w:szCs w:val="24"/>
        </w:rPr>
        <w:t xml:space="preserve">, </w:t>
      </w:r>
      <w:proofErr w:type="spellStart"/>
      <w:r w:rsidRPr="00847618">
        <w:rPr>
          <w:rFonts w:cstheme="minorHAnsi"/>
          <w:sz w:val="24"/>
          <w:szCs w:val="24"/>
        </w:rPr>
        <w:t>Measurement.prcp</w:t>
      </w:r>
      <w:proofErr w:type="spellEnd"/>
      <w:r w:rsidRPr="00847618">
        <w:rPr>
          <w:rFonts w:cstheme="minorHAnsi"/>
          <w:sz w:val="24"/>
          <w:szCs w:val="24"/>
        </w:rPr>
        <w:t>).filter(</w:t>
      </w:r>
      <w:proofErr w:type="spellStart"/>
      <w:r w:rsidRPr="00847618">
        <w:rPr>
          <w:rFonts w:cstheme="minorHAnsi"/>
          <w:sz w:val="24"/>
          <w:szCs w:val="24"/>
        </w:rPr>
        <w:t>Measurement.date</w:t>
      </w:r>
      <w:proofErr w:type="spellEnd"/>
      <w:r w:rsidRPr="00847618">
        <w:rPr>
          <w:rFonts w:cstheme="minorHAnsi"/>
          <w:sz w:val="24"/>
          <w:szCs w:val="24"/>
        </w:rPr>
        <w:t xml:space="preserve"> &gt;= </w:t>
      </w:r>
      <w:proofErr w:type="spellStart"/>
      <w:r w:rsidRPr="00847618">
        <w:rPr>
          <w:rFonts w:cstheme="minorHAnsi"/>
          <w:sz w:val="24"/>
          <w:szCs w:val="24"/>
        </w:rPr>
        <w:t>year_ago</w:t>
      </w:r>
      <w:proofErr w:type="spellEnd"/>
      <w:r w:rsidRPr="00847618">
        <w:rPr>
          <w:rFonts w:cstheme="minorHAnsi"/>
          <w:sz w:val="24"/>
          <w:szCs w:val="24"/>
        </w:rPr>
        <w:t>).all()</w:t>
      </w:r>
    </w:p>
    <w:p w:rsidR="00A72938" w:rsidRPr="00847618" w:rsidRDefault="00A72938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Pr="00847618">
        <w:rPr>
          <w:rFonts w:cstheme="minorHAnsi"/>
          <w:sz w:val="24"/>
          <w:szCs w:val="24"/>
        </w:rPr>
        <w:t>Finds</w:t>
      </w:r>
      <w:r w:rsidR="00272657" w:rsidRPr="00847618">
        <w:rPr>
          <w:rFonts w:cstheme="minorHAnsi"/>
          <w:sz w:val="24"/>
          <w:szCs w:val="24"/>
        </w:rPr>
        <w:t xml:space="preserve"> the precipitation values going back a year.</w:t>
      </w:r>
    </w:p>
    <w:p w:rsidR="00272657" w:rsidRPr="00847618" w:rsidRDefault="00272657">
      <w:pPr>
        <w:rPr>
          <w:rFonts w:cstheme="minorHAnsi"/>
          <w:sz w:val="24"/>
          <w:szCs w:val="24"/>
        </w:rPr>
      </w:pPr>
    </w:p>
    <w:p w:rsidR="00272657" w:rsidRPr="00847618" w:rsidRDefault="00272657">
      <w:pPr>
        <w:rPr>
          <w:rFonts w:cstheme="minorHAnsi"/>
          <w:sz w:val="24"/>
          <w:szCs w:val="24"/>
        </w:rPr>
      </w:pPr>
      <w:proofErr w:type="spellStart"/>
      <w:r w:rsidRPr="00847618">
        <w:rPr>
          <w:rFonts w:cstheme="minorHAnsi"/>
          <w:sz w:val="24"/>
          <w:szCs w:val="24"/>
        </w:rPr>
        <w:t>precipitation_dict</w:t>
      </w:r>
      <w:proofErr w:type="spellEnd"/>
      <w:r w:rsidRPr="00847618">
        <w:rPr>
          <w:rFonts w:cstheme="minorHAnsi"/>
          <w:sz w:val="24"/>
          <w:szCs w:val="24"/>
        </w:rPr>
        <w:t xml:space="preserve"> = </w:t>
      </w:r>
      <w:proofErr w:type="spellStart"/>
      <w:r w:rsidRPr="00847618">
        <w:rPr>
          <w:rFonts w:cstheme="minorHAnsi"/>
          <w:sz w:val="24"/>
          <w:szCs w:val="24"/>
        </w:rPr>
        <w:t>dict</w:t>
      </w:r>
      <w:proofErr w:type="spellEnd"/>
      <w:r w:rsidRPr="00847618">
        <w:rPr>
          <w:rFonts w:cstheme="minorHAnsi"/>
          <w:sz w:val="24"/>
          <w:szCs w:val="24"/>
        </w:rPr>
        <w:t>(</w:t>
      </w:r>
      <w:proofErr w:type="spellStart"/>
      <w:r w:rsidRPr="00847618">
        <w:rPr>
          <w:rFonts w:cstheme="minorHAnsi"/>
          <w:sz w:val="24"/>
          <w:szCs w:val="24"/>
        </w:rPr>
        <w:t>results_precipitation</w:t>
      </w:r>
      <w:proofErr w:type="spellEnd"/>
      <w:r w:rsidRPr="00847618">
        <w:rPr>
          <w:rFonts w:cstheme="minorHAnsi"/>
          <w:sz w:val="24"/>
          <w:szCs w:val="24"/>
        </w:rPr>
        <w:t>)</w:t>
      </w: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Pr="00847618">
        <w:rPr>
          <w:rFonts w:cstheme="minorHAnsi"/>
          <w:sz w:val="24"/>
          <w:szCs w:val="24"/>
        </w:rPr>
        <w:t>Puts the results into a dictionary</w:t>
      </w:r>
    </w:p>
    <w:p w:rsidR="00272657" w:rsidRPr="00847618" w:rsidRDefault="00272657">
      <w:pPr>
        <w:rPr>
          <w:rFonts w:cstheme="minorHAnsi"/>
          <w:sz w:val="24"/>
          <w:szCs w:val="24"/>
        </w:rPr>
      </w:pP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t xml:space="preserve">return </w:t>
      </w:r>
      <w:proofErr w:type="spellStart"/>
      <w:r w:rsidRPr="00847618">
        <w:rPr>
          <w:rFonts w:cstheme="minorHAnsi"/>
          <w:sz w:val="24"/>
          <w:szCs w:val="24"/>
        </w:rPr>
        <w:t>jsonify</w:t>
      </w:r>
      <w:proofErr w:type="spellEnd"/>
      <w:r w:rsidRPr="00847618">
        <w:rPr>
          <w:rFonts w:cstheme="minorHAnsi"/>
          <w:sz w:val="24"/>
          <w:szCs w:val="24"/>
        </w:rPr>
        <w:t>(</w:t>
      </w:r>
      <w:proofErr w:type="spellStart"/>
      <w:r w:rsidRPr="00847618">
        <w:rPr>
          <w:rFonts w:cstheme="minorHAnsi"/>
          <w:sz w:val="24"/>
          <w:szCs w:val="24"/>
        </w:rPr>
        <w:t>precipitation_dict</w:t>
      </w:r>
      <w:proofErr w:type="spellEnd"/>
      <w:r w:rsidRPr="00847618">
        <w:rPr>
          <w:rFonts w:cstheme="minorHAnsi"/>
          <w:sz w:val="24"/>
          <w:szCs w:val="24"/>
        </w:rPr>
        <w:t>)</w:t>
      </w:r>
    </w:p>
    <w:p w:rsidR="00272657" w:rsidRPr="00847618" w:rsidRDefault="00272657">
      <w:pPr>
        <w:rPr>
          <w:rFonts w:cstheme="minorHAnsi"/>
          <w:sz w:val="24"/>
          <w:szCs w:val="24"/>
        </w:rPr>
      </w:pPr>
      <w:r w:rsidRPr="00847618">
        <w:rPr>
          <w:rFonts w:cstheme="minorHAnsi"/>
          <w:sz w:val="24"/>
          <w:szCs w:val="24"/>
        </w:rPr>
        <w:sym w:font="Wingdings" w:char="F0E0"/>
      </w:r>
      <w:r w:rsidRPr="00847618">
        <w:rPr>
          <w:rFonts w:cstheme="minorHAnsi"/>
          <w:sz w:val="24"/>
          <w:szCs w:val="24"/>
        </w:rPr>
        <w:t>Displays results</w:t>
      </w:r>
    </w:p>
    <w:p w:rsidR="00D63D87" w:rsidRPr="00847618" w:rsidRDefault="00D63D87">
      <w:pPr>
        <w:rPr>
          <w:rFonts w:cstheme="minorHAnsi"/>
          <w:sz w:val="24"/>
          <w:szCs w:val="24"/>
        </w:rPr>
      </w:pPr>
    </w:p>
    <w:p w:rsidR="00D63D87" w:rsidRPr="00847618" w:rsidRDefault="00D63D87">
      <w:pPr>
        <w:rPr>
          <w:rFonts w:cstheme="minorHAnsi"/>
          <w:sz w:val="24"/>
          <w:szCs w:val="24"/>
        </w:rPr>
      </w:pPr>
      <w:proofErr w:type="spellStart"/>
      <w:proofErr w:type="gramStart"/>
      <w:r w:rsidRPr="00847618">
        <w:rPr>
          <w:rFonts w:cstheme="minorHAnsi"/>
          <w:sz w:val="24"/>
          <w:szCs w:val="24"/>
        </w:rPr>
        <w:t>np.ravel</w:t>
      </w:r>
      <w:proofErr w:type="spellEnd"/>
      <w:proofErr w:type="gramEnd"/>
      <w:r w:rsidRPr="00847618">
        <w:rPr>
          <w:rFonts w:cstheme="minorHAnsi"/>
          <w:sz w:val="24"/>
          <w:szCs w:val="24"/>
        </w:rPr>
        <w:t xml:space="preserve"> – Changes tuple into an array. Same as reshape.</w:t>
      </w:r>
    </w:p>
    <w:p w:rsidR="00FC5D6E" w:rsidRPr="00847618" w:rsidRDefault="00FC5D6E">
      <w:pPr>
        <w:rPr>
          <w:rFonts w:cstheme="minorHAnsi"/>
          <w:sz w:val="24"/>
          <w:szCs w:val="24"/>
        </w:rPr>
      </w:pPr>
    </w:p>
    <w:p w:rsidR="00FC5D6E" w:rsidRPr="00847618" w:rsidRDefault="00FC5D6E">
      <w:pPr>
        <w:rPr>
          <w:rFonts w:cstheme="minorHAnsi"/>
          <w:sz w:val="24"/>
          <w:szCs w:val="24"/>
        </w:rPr>
      </w:pPr>
    </w:p>
    <w:p w:rsidR="00FC5D6E" w:rsidRPr="00847618" w:rsidRDefault="00FC5D6E">
      <w:pPr>
        <w:rPr>
          <w:rFonts w:cstheme="minorHAnsi"/>
        </w:rPr>
      </w:pPr>
      <w:r w:rsidRPr="00847618">
        <w:rPr>
          <w:rFonts w:cstheme="minorHAnsi"/>
          <w:sz w:val="24"/>
          <w:szCs w:val="24"/>
        </w:rPr>
        <w:t>If you want more, just let me know.</w:t>
      </w:r>
    </w:p>
    <w:p w:rsidR="00D63D87" w:rsidRPr="00847618" w:rsidRDefault="00D63D87">
      <w:pPr>
        <w:rPr>
          <w:rFonts w:cstheme="minorHAnsi"/>
        </w:rPr>
      </w:pPr>
    </w:p>
    <w:p w:rsidR="00D63D87" w:rsidRPr="00847618" w:rsidRDefault="00D63D87">
      <w:pPr>
        <w:rPr>
          <w:rFonts w:cstheme="minorHAnsi"/>
        </w:rPr>
      </w:pPr>
    </w:p>
    <w:sectPr w:rsidR="00D63D87" w:rsidRPr="0084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DB6"/>
    <w:rsid w:val="00177232"/>
    <w:rsid w:val="00272657"/>
    <w:rsid w:val="00324992"/>
    <w:rsid w:val="00645252"/>
    <w:rsid w:val="006D3D74"/>
    <w:rsid w:val="0083569A"/>
    <w:rsid w:val="00847618"/>
    <w:rsid w:val="00A002BE"/>
    <w:rsid w:val="00A133E4"/>
    <w:rsid w:val="00A72938"/>
    <w:rsid w:val="00A9204E"/>
    <w:rsid w:val="00D63D87"/>
    <w:rsid w:val="00D77DB6"/>
    <w:rsid w:val="00FC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108B1-3258-45D3-9375-5D4F4222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k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Klima</dc:creator>
  <cp:keywords/>
  <dc:description/>
  <cp:lastModifiedBy>Jeff Klima</cp:lastModifiedBy>
  <cp:revision>4</cp:revision>
  <dcterms:created xsi:type="dcterms:W3CDTF">2019-07-14T22:19:00Z</dcterms:created>
  <dcterms:modified xsi:type="dcterms:W3CDTF">2019-07-16T01:10:00Z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